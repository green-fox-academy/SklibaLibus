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04" w:rsidRPr="00110297" w:rsidRDefault="00501004" w:rsidP="0067350F">
      <w:pPr>
        <w:pStyle w:val="Nzev"/>
        <w:jc w:val="center"/>
        <w:rPr>
          <w:lang w:val="en-US"/>
        </w:rPr>
      </w:pPr>
      <w:r w:rsidRPr="00110297">
        <w:rPr>
          <w:lang w:val="en-US"/>
        </w:rPr>
        <w:t>Tips &amp; tricks for Visual Studio 2019</w:t>
      </w:r>
    </w:p>
    <w:p w:rsidR="0053753D" w:rsidRPr="00600806" w:rsidRDefault="0053753D" w:rsidP="00600806">
      <w:pPr>
        <w:pStyle w:val="Nadpis1"/>
      </w:pPr>
    </w:p>
    <w:p w:rsidR="00203C12" w:rsidRPr="00203C12" w:rsidRDefault="00203C12" w:rsidP="00203C12">
      <w:pPr>
        <w:pStyle w:val="Nadpis1"/>
        <w:jc w:val="center"/>
        <w:rPr>
          <w:sz w:val="36"/>
          <w:szCs w:val="36"/>
          <w:lang w:val="en-US"/>
        </w:rPr>
      </w:pPr>
      <w:r w:rsidRPr="00203C12">
        <w:rPr>
          <w:sz w:val="36"/>
          <w:szCs w:val="36"/>
          <w:lang w:val="en-US"/>
        </w:rPr>
        <w:t>Common keyboard shortcuts</w:t>
      </w:r>
    </w:p>
    <w:p w:rsidR="00B5685C" w:rsidRPr="00110297" w:rsidRDefault="00B5685C" w:rsidP="00501004">
      <w:pPr>
        <w:rPr>
          <w:lang w:val="en-US"/>
        </w:rPr>
      </w:pPr>
    </w:p>
    <w:p w:rsidR="00600806" w:rsidRDefault="00600806" w:rsidP="00203C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F5 </w:t>
      </w:r>
      <w:r w:rsidRPr="00203C12">
        <w:rPr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 run your program</w:t>
      </w:r>
    </w:p>
    <w:p w:rsidR="00600806" w:rsidRDefault="00600806" w:rsidP="00203C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Ctrl + F5 </w:t>
      </w:r>
      <w:r w:rsidRPr="00203C12">
        <w:rPr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 run your program with disable debugger</w:t>
      </w:r>
    </w:p>
    <w:p w:rsidR="0053753D" w:rsidRDefault="0053753D" w:rsidP="00203C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Ctrl + Q </w:t>
      </w:r>
      <w:r w:rsidRPr="00203C12">
        <w:rPr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 find everything you need in Visual Studio (setting, projects, …)</w:t>
      </w:r>
    </w:p>
    <w:p w:rsidR="00203C12" w:rsidRPr="00203C12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>Ctrl + E,V</w:t>
      </w:r>
      <w:r w:rsidRPr="00203C12">
        <w:rPr>
          <w:sz w:val="28"/>
          <w:szCs w:val="28"/>
          <w:lang w:val="en-US"/>
        </w:rPr>
        <w:t xml:space="preserve"> → duplicate line of code</w:t>
      </w:r>
    </w:p>
    <w:p w:rsidR="00203C12" w:rsidRPr="00203C12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>Ctrl + K,C</w:t>
      </w:r>
      <w:r w:rsidRPr="00203C12">
        <w:rPr>
          <w:sz w:val="28"/>
          <w:szCs w:val="28"/>
          <w:lang w:val="en-US"/>
        </w:rPr>
        <w:t xml:space="preserve"> → </w:t>
      </w:r>
      <w:r w:rsidRPr="00203C12">
        <w:rPr>
          <w:i/>
          <w:iCs/>
          <w:sz w:val="28"/>
          <w:szCs w:val="28"/>
          <w:lang w:val="en-US"/>
        </w:rPr>
        <w:t>comment</w:t>
      </w:r>
      <w:r w:rsidRPr="00203C12">
        <w:rPr>
          <w:sz w:val="28"/>
          <w:szCs w:val="28"/>
          <w:lang w:val="en-US"/>
        </w:rPr>
        <w:t xml:space="preserve"> selected line</w:t>
      </w:r>
    </w:p>
    <w:p w:rsidR="00203C12" w:rsidRPr="00203C12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>Ctrl + K,U</w:t>
      </w:r>
      <w:r w:rsidRPr="00203C12">
        <w:rPr>
          <w:sz w:val="28"/>
          <w:szCs w:val="28"/>
          <w:lang w:val="en-US"/>
        </w:rPr>
        <w:t xml:space="preserve"> → </w:t>
      </w:r>
      <w:r w:rsidRPr="00203C12">
        <w:rPr>
          <w:i/>
          <w:iCs/>
          <w:sz w:val="28"/>
          <w:szCs w:val="28"/>
          <w:lang w:val="en-US"/>
        </w:rPr>
        <w:t>uncomment</w:t>
      </w:r>
      <w:r w:rsidRPr="00203C12">
        <w:rPr>
          <w:sz w:val="28"/>
          <w:szCs w:val="28"/>
          <w:lang w:val="en-US"/>
        </w:rPr>
        <w:t xml:space="preserve"> selected line</w:t>
      </w:r>
    </w:p>
    <w:p w:rsidR="00203C12" w:rsidRPr="00203C12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>Shift + Alt + =</w:t>
      </w:r>
      <w:r w:rsidRPr="00203C12">
        <w:rPr>
          <w:sz w:val="28"/>
          <w:szCs w:val="28"/>
          <w:lang w:val="en-US"/>
        </w:rPr>
        <w:t xml:space="preserve"> → </w:t>
      </w:r>
      <w:r w:rsidRPr="00203C12">
        <w:rPr>
          <w:sz w:val="28"/>
          <w:szCs w:val="28"/>
          <w:u w:val="single"/>
          <w:lang w:val="en-US"/>
        </w:rPr>
        <w:t>expand</w:t>
      </w:r>
      <w:r w:rsidRPr="00203C12">
        <w:rPr>
          <w:sz w:val="28"/>
          <w:szCs w:val="28"/>
          <w:lang w:val="en-US"/>
        </w:rPr>
        <w:t xml:space="preserve"> selection</w:t>
      </w:r>
    </w:p>
    <w:p w:rsidR="00203C12" w:rsidRPr="00203C12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>Shift + Alt + -</w:t>
      </w:r>
      <w:r w:rsidRPr="00203C12">
        <w:rPr>
          <w:sz w:val="28"/>
          <w:szCs w:val="28"/>
          <w:lang w:val="en-US"/>
        </w:rPr>
        <w:t xml:space="preserve"> → </w:t>
      </w:r>
      <w:r w:rsidRPr="00203C12">
        <w:rPr>
          <w:sz w:val="28"/>
          <w:szCs w:val="28"/>
          <w:u w:val="single"/>
          <w:lang w:val="en-US"/>
        </w:rPr>
        <w:t>contract</w:t>
      </w:r>
      <w:r w:rsidRPr="00203C12">
        <w:rPr>
          <w:sz w:val="28"/>
          <w:szCs w:val="28"/>
          <w:lang w:val="en-US"/>
        </w:rPr>
        <w:t xml:space="preserve"> selection</w:t>
      </w:r>
    </w:p>
    <w:p w:rsidR="00203C12" w:rsidRPr="00203C12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>Alt + Enter or Ctrl + .</w:t>
      </w:r>
      <w:r w:rsidRPr="00203C12">
        <w:rPr>
          <w:sz w:val="28"/>
          <w:szCs w:val="28"/>
          <w:lang w:val="en-US"/>
        </w:rPr>
        <w:t xml:space="preserve"> → fixed code errors inline</w:t>
      </w:r>
    </w:p>
    <w:p w:rsidR="00203C12" w:rsidRPr="00203C12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 xml:space="preserve">Shift + Alt + Enter </w:t>
      </w:r>
      <w:r w:rsidRPr="00203C12">
        <w:rPr>
          <w:sz w:val="28"/>
          <w:szCs w:val="28"/>
          <w:lang w:val="en-US"/>
        </w:rPr>
        <w:t>→ full screen view (on, off)</w:t>
      </w:r>
    </w:p>
    <w:p w:rsidR="00B5685C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>Ctrl + M,M</w:t>
      </w:r>
      <w:r w:rsidRPr="00203C12">
        <w:rPr>
          <w:sz w:val="28"/>
          <w:szCs w:val="28"/>
          <w:lang w:val="en-US"/>
        </w:rPr>
        <w:t xml:space="preserve"> → collapse or expand block of code</w:t>
      </w:r>
    </w:p>
    <w:p w:rsidR="0067350F" w:rsidRDefault="0067350F" w:rsidP="00203C12">
      <w:pPr>
        <w:rPr>
          <w:sz w:val="28"/>
          <w:szCs w:val="28"/>
          <w:lang w:val="en-US"/>
        </w:rPr>
      </w:pPr>
      <w:r w:rsidRPr="0067350F">
        <w:rPr>
          <w:b/>
          <w:sz w:val="28"/>
          <w:szCs w:val="28"/>
          <w:lang w:val="en-US"/>
        </w:rPr>
        <w:t>Alt + ↑</w:t>
      </w:r>
      <w:r>
        <w:rPr>
          <w:sz w:val="28"/>
          <w:szCs w:val="28"/>
          <w:lang w:val="en-US"/>
        </w:rPr>
        <w:t xml:space="preserve"> or </w:t>
      </w:r>
      <w:r w:rsidRPr="0067350F">
        <w:rPr>
          <w:b/>
          <w:sz w:val="28"/>
          <w:szCs w:val="28"/>
          <w:lang w:val="en-US"/>
        </w:rPr>
        <w:t>↓</w:t>
      </w:r>
      <w:r>
        <w:rPr>
          <w:sz w:val="28"/>
          <w:szCs w:val="28"/>
          <w:lang w:val="en-US"/>
        </w:rPr>
        <w:t xml:space="preserve"> </w:t>
      </w:r>
      <w:r w:rsidRPr="00203C12">
        <w:rPr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 move your code or block of your code up or down</w:t>
      </w:r>
    </w:p>
    <w:p w:rsidR="00600806" w:rsidRDefault="00203C12" w:rsidP="00203C12">
      <w:pPr>
        <w:rPr>
          <w:sz w:val="28"/>
          <w:szCs w:val="28"/>
          <w:lang w:val="en-US"/>
        </w:rPr>
      </w:pPr>
      <w:r w:rsidRPr="00203C12">
        <w:rPr>
          <w:b/>
          <w:bCs/>
          <w:sz w:val="28"/>
          <w:szCs w:val="28"/>
          <w:lang w:val="en-US"/>
        </w:rPr>
        <w:t>Ctrl + R,R</w:t>
      </w:r>
      <w:r>
        <w:rPr>
          <w:sz w:val="28"/>
          <w:szCs w:val="28"/>
          <w:lang w:val="en-US"/>
        </w:rPr>
        <w:t xml:space="preserve"> </w:t>
      </w:r>
      <w:r w:rsidRPr="00203C12">
        <w:rPr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 refractor rename command, </w:t>
      </w:r>
      <w:r w:rsidRPr="00203C12">
        <w:rPr>
          <w:sz w:val="28"/>
          <w:szCs w:val="28"/>
          <w:lang w:val="en-US"/>
        </w:rPr>
        <w:t>rename all the references to the variable</w:t>
      </w:r>
    </w:p>
    <w:p w:rsidR="00203C12" w:rsidRDefault="00203C12" w:rsidP="00203C12">
      <w:pPr>
        <w:rPr>
          <w:sz w:val="28"/>
          <w:szCs w:val="28"/>
          <w:lang w:val="en-US"/>
        </w:rPr>
      </w:pPr>
    </w:p>
    <w:p w:rsidR="00203C12" w:rsidRPr="00203C12" w:rsidRDefault="00203C12" w:rsidP="00203C12">
      <w:pPr>
        <w:pStyle w:val="Nadpis2"/>
        <w:jc w:val="center"/>
        <w:rPr>
          <w:sz w:val="32"/>
          <w:szCs w:val="32"/>
          <w:lang w:val="en-US"/>
        </w:rPr>
      </w:pPr>
      <w:r w:rsidRPr="00203C12">
        <w:rPr>
          <w:sz w:val="32"/>
          <w:szCs w:val="32"/>
          <w:lang w:val="en-US"/>
        </w:rPr>
        <w:t>Bookmarks keyboard shortcuts</w:t>
      </w:r>
    </w:p>
    <w:p w:rsidR="00B66D3F" w:rsidRPr="00110297" w:rsidRDefault="00B66D3F" w:rsidP="00501004">
      <w:pPr>
        <w:rPr>
          <w:lang w:val="en-US"/>
        </w:rPr>
      </w:pPr>
    </w:p>
    <w:p w:rsidR="00203C12" w:rsidRDefault="00203C12" w:rsidP="00501004">
      <w:pPr>
        <w:rPr>
          <w:sz w:val="28"/>
          <w:szCs w:val="28"/>
          <w:lang w:val="en-US"/>
        </w:rPr>
      </w:pPr>
      <w:r w:rsidRPr="0098165E">
        <w:rPr>
          <w:b/>
          <w:bCs/>
          <w:sz w:val="28"/>
          <w:szCs w:val="28"/>
          <w:lang w:val="en-US"/>
        </w:rPr>
        <w:t>Ctrl + K,W</w:t>
      </w:r>
      <w:r>
        <w:rPr>
          <w:sz w:val="28"/>
          <w:szCs w:val="28"/>
          <w:lang w:val="en-US"/>
        </w:rPr>
        <w:t xml:space="preserve"> </w:t>
      </w:r>
      <w:r w:rsidRPr="00203C12">
        <w:rPr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 </w:t>
      </w:r>
      <w:r w:rsidR="0098165E">
        <w:rPr>
          <w:sz w:val="28"/>
          <w:szCs w:val="28"/>
          <w:lang w:val="en-US"/>
        </w:rPr>
        <w:t>open</w:t>
      </w:r>
      <w:r w:rsidR="00A16A29" w:rsidRPr="00203C12">
        <w:rPr>
          <w:sz w:val="28"/>
          <w:szCs w:val="28"/>
          <w:lang w:val="en-US"/>
        </w:rPr>
        <w:t xml:space="preserve"> bookmarks </w:t>
      </w:r>
      <w:r w:rsidR="0098165E">
        <w:rPr>
          <w:sz w:val="28"/>
          <w:szCs w:val="28"/>
          <w:lang w:val="en-US"/>
        </w:rPr>
        <w:t>window</w:t>
      </w:r>
    </w:p>
    <w:p w:rsidR="00A16A29" w:rsidRPr="00203C12" w:rsidRDefault="00203C12" w:rsidP="00501004">
      <w:pPr>
        <w:rPr>
          <w:sz w:val="28"/>
          <w:szCs w:val="28"/>
          <w:lang w:val="en-US"/>
        </w:rPr>
      </w:pPr>
      <w:r w:rsidRPr="0098165E">
        <w:rPr>
          <w:b/>
          <w:bCs/>
          <w:sz w:val="28"/>
          <w:szCs w:val="28"/>
          <w:lang w:val="en-US"/>
        </w:rPr>
        <w:t>Ctrl + K,K</w:t>
      </w:r>
      <w:r w:rsidRPr="00203C12">
        <w:rPr>
          <w:sz w:val="28"/>
          <w:szCs w:val="28"/>
          <w:lang w:val="en-US"/>
        </w:rPr>
        <w:t xml:space="preserve"> →</w:t>
      </w:r>
      <w:r>
        <w:rPr>
          <w:sz w:val="28"/>
          <w:szCs w:val="28"/>
          <w:lang w:val="en-US"/>
        </w:rPr>
        <w:t xml:space="preserve"> p</w:t>
      </w:r>
      <w:r w:rsidR="00A16A29" w:rsidRPr="00203C12">
        <w:rPr>
          <w:sz w:val="28"/>
          <w:szCs w:val="28"/>
          <w:lang w:val="en-US"/>
        </w:rPr>
        <w:t>lace b</w:t>
      </w:r>
      <w:r w:rsidR="00D90204" w:rsidRPr="00203C12">
        <w:rPr>
          <w:sz w:val="28"/>
          <w:szCs w:val="28"/>
          <w:lang w:val="en-US"/>
        </w:rPr>
        <w:t>ookmark</w:t>
      </w:r>
    </w:p>
    <w:p w:rsidR="00A16A29" w:rsidRPr="00203C12" w:rsidRDefault="00203C12" w:rsidP="00501004">
      <w:pPr>
        <w:rPr>
          <w:sz w:val="28"/>
          <w:szCs w:val="28"/>
          <w:lang w:val="en-GB"/>
        </w:rPr>
      </w:pPr>
      <w:r w:rsidRPr="0098165E">
        <w:rPr>
          <w:b/>
          <w:bCs/>
          <w:sz w:val="28"/>
          <w:szCs w:val="28"/>
          <w:lang w:val="en-GB"/>
        </w:rPr>
        <w:t>Ctrl + K,P</w:t>
      </w:r>
      <w:r>
        <w:rPr>
          <w:sz w:val="28"/>
          <w:szCs w:val="28"/>
          <w:lang w:val="en-GB"/>
        </w:rPr>
        <w:t xml:space="preserve"> </w:t>
      </w:r>
      <w:r w:rsidRPr="00203C12">
        <w:rPr>
          <w:sz w:val="28"/>
          <w:szCs w:val="28"/>
          <w:lang w:val="en-US"/>
        </w:rPr>
        <w:t>→</w:t>
      </w:r>
      <w:r w:rsidRPr="00203C12">
        <w:rPr>
          <w:sz w:val="28"/>
          <w:szCs w:val="28"/>
          <w:lang w:val="en-GB"/>
        </w:rPr>
        <w:t xml:space="preserve"> </w:t>
      </w:r>
      <w:r w:rsidR="00A16A29" w:rsidRPr="00203C12">
        <w:rPr>
          <w:sz w:val="28"/>
          <w:szCs w:val="28"/>
          <w:lang w:val="en-GB"/>
        </w:rPr>
        <w:t>move to</w:t>
      </w:r>
      <w:r w:rsidR="0098165E">
        <w:rPr>
          <w:sz w:val="28"/>
          <w:szCs w:val="28"/>
          <w:lang w:val="en-GB"/>
        </w:rPr>
        <w:t xml:space="preserve"> the</w:t>
      </w:r>
      <w:r w:rsidR="00A16A29" w:rsidRPr="00203C12">
        <w:rPr>
          <w:sz w:val="28"/>
          <w:szCs w:val="28"/>
          <w:lang w:val="en-GB"/>
        </w:rPr>
        <w:t xml:space="preserve"> previous bookmark</w:t>
      </w:r>
    </w:p>
    <w:p w:rsidR="00203C12" w:rsidRDefault="00203C12" w:rsidP="00501004">
      <w:pPr>
        <w:rPr>
          <w:sz w:val="28"/>
          <w:szCs w:val="28"/>
          <w:lang w:val="en-US"/>
        </w:rPr>
      </w:pPr>
      <w:r w:rsidRPr="0098165E">
        <w:rPr>
          <w:b/>
          <w:bCs/>
          <w:sz w:val="28"/>
          <w:szCs w:val="28"/>
          <w:lang w:val="en-GB"/>
        </w:rPr>
        <w:t>Ctrl + K,N</w:t>
      </w:r>
      <w:r>
        <w:rPr>
          <w:sz w:val="28"/>
          <w:szCs w:val="28"/>
          <w:lang w:val="en-GB"/>
        </w:rPr>
        <w:t xml:space="preserve"> </w:t>
      </w:r>
      <w:r w:rsidRPr="00203C12">
        <w:rPr>
          <w:sz w:val="28"/>
          <w:szCs w:val="28"/>
          <w:lang w:val="en-US"/>
        </w:rPr>
        <w:t>→</w:t>
      </w:r>
      <w:r w:rsidRPr="00203C12">
        <w:rPr>
          <w:sz w:val="28"/>
          <w:szCs w:val="28"/>
          <w:lang w:val="en-GB"/>
        </w:rPr>
        <w:t xml:space="preserve"> </w:t>
      </w:r>
      <w:r w:rsidR="00A16A29" w:rsidRPr="00203C12">
        <w:rPr>
          <w:sz w:val="28"/>
          <w:szCs w:val="28"/>
          <w:lang w:val="en-GB"/>
        </w:rPr>
        <w:t>move to</w:t>
      </w:r>
      <w:r w:rsidR="0098165E">
        <w:rPr>
          <w:sz w:val="28"/>
          <w:szCs w:val="28"/>
          <w:lang w:val="en-GB"/>
        </w:rPr>
        <w:t xml:space="preserve"> the</w:t>
      </w:r>
      <w:r w:rsidR="00A16A29" w:rsidRPr="00203C12">
        <w:rPr>
          <w:sz w:val="28"/>
          <w:szCs w:val="28"/>
          <w:lang w:val="en-GB"/>
        </w:rPr>
        <w:t xml:space="preserve"> next bookmark</w:t>
      </w:r>
      <w:r w:rsidRPr="00203C12">
        <w:rPr>
          <w:sz w:val="28"/>
          <w:szCs w:val="28"/>
          <w:lang w:val="en-US"/>
        </w:rPr>
        <w:t xml:space="preserve"> </w:t>
      </w:r>
    </w:p>
    <w:p w:rsidR="00A16A29" w:rsidRDefault="00203C12" w:rsidP="00501004">
      <w:pPr>
        <w:rPr>
          <w:sz w:val="28"/>
          <w:szCs w:val="28"/>
          <w:lang w:val="en-US"/>
        </w:rPr>
      </w:pPr>
      <w:r w:rsidRPr="0098165E">
        <w:rPr>
          <w:b/>
          <w:bCs/>
          <w:sz w:val="28"/>
          <w:szCs w:val="28"/>
          <w:lang w:val="en-US"/>
        </w:rPr>
        <w:t>Ctrl + K,L</w:t>
      </w:r>
      <w:r>
        <w:rPr>
          <w:sz w:val="28"/>
          <w:szCs w:val="28"/>
          <w:lang w:val="en-US"/>
        </w:rPr>
        <w:t xml:space="preserve"> </w:t>
      </w:r>
      <w:r w:rsidRPr="00203C12">
        <w:rPr>
          <w:sz w:val="28"/>
          <w:szCs w:val="28"/>
          <w:lang w:val="en-US"/>
        </w:rPr>
        <w:t>→</w:t>
      </w:r>
      <w:r>
        <w:rPr>
          <w:sz w:val="28"/>
          <w:szCs w:val="28"/>
          <w:lang w:val="en-US"/>
        </w:rPr>
        <w:t xml:space="preserve"> </w:t>
      </w:r>
      <w:r w:rsidR="00A16A29" w:rsidRPr="00203C12">
        <w:rPr>
          <w:sz w:val="28"/>
          <w:szCs w:val="28"/>
          <w:lang w:val="en-US"/>
        </w:rPr>
        <w:t>delete all bookmarks in all files</w:t>
      </w:r>
    </w:p>
    <w:p w:rsidR="00203C12" w:rsidRPr="0098165E" w:rsidRDefault="0098165E" w:rsidP="00501004">
      <w:pPr>
        <w:rPr>
          <w:sz w:val="24"/>
          <w:szCs w:val="24"/>
          <w:lang w:val="en-US"/>
        </w:rPr>
      </w:pPr>
      <w:r w:rsidRPr="0098165E">
        <w:rPr>
          <w:b/>
          <w:bCs/>
          <w:sz w:val="24"/>
          <w:szCs w:val="24"/>
          <w:lang w:val="en-US"/>
        </w:rPr>
        <w:t>Ctrl + Shift + K, Ctrl + Shift + P</w:t>
      </w:r>
      <w:r w:rsidRPr="0098165E">
        <w:rPr>
          <w:sz w:val="24"/>
          <w:szCs w:val="24"/>
          <w:lang w:val="en-US"/>
        </w:rPr>
        <w:t xml:space="preserve"> </w:t>
      </w:r>
      <w:r w:rsidRPr="00203C12">
        <w:rPr>
          <w:sz w:val="24"/>
          <w:szCs w:val="24"/>
          <w:lang w:val="en-US"/>
        </w:rPr>
        <w:t>→</w:t>
      </w:r>
      <w:r w:rsidRPr="0098165E">
        <w:rPr>
          <w:sz w:val="24"/>
          <w:szCs w:val="24"/>
          <w:lang w:val="en-US"/>
        </w:rPr>
        <w:t xml:space="preserve"> </w:t>
      </w:r>
      <w:r w:rsidRPr="0098165E">
        <w:rPr>
          <w:sz w:val="24"/>
          <w:szCs w:val="24"/>
          <w:lang w:val="en-GB"/>
        </w:rPr>
        <w:t>move to the previous bookmark in the current Folder</w:t>
      </w:r>
    </w:p>
    <w:p w:rsidR="0098165E" w:rsidRDefault="0098165E" w:rsidP="00501004">
      <w:pPr>
        <w:rPr>
          <w:sz w:val="24"/>
          <w:szCs w:val="24"/>
          <w:lang w:val="en-GB"/>
        </w:rPr>
      </w:pPr>
      <w:r w:rsidRPr="0098165E">
        <w:rPr>
          <w:b/>
          <w:bCs/>
          <w:sz w:val="24"/>
          <w:szCs w:val="24"/>
          <w:lang w:val="en-US"/>
        </w:rPr>
        <w:t>Ctrl + Shift + K, Ctrl + Shift + N</w:t>
      </w:r>
      <w:r w:rsidRPr="0098165E">
        <w:rPr>
          <w:sz w:val="24"/>
          <w:szCs w:val="24"/>
          <w:lang w:val="en-US"/>
        </w:rPr>
        <w:t xml:space="preserve"> </w:t>
      </w:r>
      <w:r w:rsidRPr="00203C12">
        <w:rPr>
          <w:sz w:val="24"/>
          <w:szCs w:val="24"/>
          <w:lang w:val="en-US"/>
        </w:rPr>
        <w:t>→</w:t>
      </w:r>
      <w:r w:rsidRPr="0098165E">
        <w:rPr>
          <w:sz w:val="24"/>
          <w:szCs w:val="24"/>
          <w:lang w:val="en-GB"/>
        </w:rPr>
        <w:t xml:space="preserve"> move to the next bookmark in the current Folder</w:t>
      </w:r>
    </w:p>
    <w:p w:rsidR="0098165E" w:rsidRPr="0098165E" w:rsidRDefault="0053753D" w:rsidP="005010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(Last two shortcuts are weird probably better use icons for these actions.)</w:t>
      </w:r>
    </w:p>
    <w:p w:rsidR="00A16A29" w:rsidRDefault="00A16A29" w:rsidP="00501004">
      <w:pPr>
        <w:rPr>
          <w:lang w:val="en-US"/>
        </w:rPr>
      </w:pPr>
    </w:p>
    <w:p w:rsidR="00600806" w:rsidRDefault="00600806" w:rsidP="00501004">
      <w:pPr>
        <w:rPr>
          <w:lang w:val="en-US"/>
        </w:rPr>
      </w:pPr>
    </w:p>
    <w:p w:rsidR="00600806" w:rsidRPr="00600806" w:rsidRDefault="00600806" w:rsidP="00600806">
      <w:pPr>
        <w:pStyle w:val="Nadpis1"/>
        <w:jc w:val="center"/>
        <w:rPr>
          <w:sz w:val="36"/>
          <w:szCs w:val="36"/>
          <w:lang w:val="en-US"/>
        </w:rPr>
      </w:pPr>
      <w:r w:rsidRPr="00600806">
        <w:rPr>
          <w:sz w:val="36"/>
          <w:szCs w:val="36"/>
          <w:lang w:val="en-US"/>
        </w:rPr>
        <w:t>Code snippets</w:t>
      </w:r>
    </w:p>
    <w:p w:rsidR="00600806" w:rsidRDefault="00600806" w:rsidP="00600806">
      <w:pPr>
        <w:rPr>
          <w:lang w:val="en-US"/>
        </w:rPr>
      </w:pPr>
    </w:p>
    <w:p w:rsidR="00600806" w:rsidRDefault="00600806" w:rsidP="00600806">
      <w:pPr>
        <w:rPr>
          <w:lang w:val="en-US"/>
        </w:rPr>
      </w:pPr>
      <w:r>
        <w:rPr>
          <w:lang w:val="en-US"/>
        </w:rPr>
        <w:t xml:space="preserve">Just </w:t>
      </w:r>
      <w:r w:rsidRPr="00600806">
        <w:rPr>
          <w:lang w:val="en-US"/>
        </w:rPr>
        <w:t>typing name (or shortcut) snippet and then double press Tab button</w:t>
      </w:r>
      <w:r>
        <w:rPr>
          <w:lang w:val="en-US"/>
        </w:rPr>
        <w:t>.</w:t>
      </w:r>
    </w:p>
    <w:p w:rsidR="00600806" w:rsidRPr="00110297" w:rsidRDefault="00600806" w:rsidP="00600806">
      <w:pPr>
        <w:rPr>
          <w:lang w:val="en-US"/>
        </w:rPr>
      </w:pPr>
    </w:p>
    <w:p w:rsidR="00600806" w:rsidRPr="00110297" w:rsidRDefault="00600806" w:rsidP="00600806">
      <w:pPr>
        <w:rPr>
          <w:lang w:val="en-US"/>
        </w:rPr>
      </w:pPr>
      <w:r w:rsidRPr="00600806">
        <w:rPr>
          <w:b/>
          <w:bCs/>
          <w:lang w:val="en-US"/>
        </w:rPr>
        <w:t>ctor</w:t>
      </w:r>
      <w:r w:rsidRPr="00110297">
        <w:rPr>
          <w:lang w:val="en-US"/>
        </w:rPr>
        <w:t xml:space="preserve"> </w:t>
      </w:r>
      <w:r w:rsidRPr="00203C12">
        <w:rPr>
          <w:lang w:val="en-US"/>
        </w:rPr>
        <w:t>→</w:t>
      </w:r>
      <w:r w:rsidRPr="00110297">
        <w:rPr>
          <w:lang w:val="en-US"/>
        </w:rPr>
        <w:t xml:space="preserve"> don’t need manual</w:t>
      </w:r>
      <w:r>
        <w:rPr>
          <w:lang w:val="en-US"/>
        </w:rPr>
        <w:t>l</w:t>
      </w:r>
      <w:r w:rsidRPr="00110297">
        <w:rPr>
          <w:lang w:val="en-US"/>
        </w:rPr>
        <w:t>y type the name of a class for the constructor method</w:t>
      </w:r>
    </w:p>
    <w:p w:rsidR="00600806" w:rsidRPr="00600806" w:rsidRDefault="00600806" w:rsidP="00600806">
      <w:pPr>
        <w:rPr>
          <w:lang w:val="en-US"/>
        </w:rPr>
      </w:pPr>
      <w:r w:rsidRPr="00600806">
        <w:rPr>
          <w:b/>
          <w:bCs/>
          <w:lang w:val="en-US"/>
        </w:rPr>
        <w:t>cw</w:t>
      </w:r>
      <w:r w:rsidRPr="00600806">
        <w:rPr>
          <w:lang w:val="en-US"/>
        </w:rPr>
        <w:t xml:space="preserve"> → create Console.WriteLine();</w:t>
      </w:r>
    </w:p>
    <w:p w:rsidR="00600806" w:rsidRPr="00600806" w:rsidRDefault="00600806" w:rsidP="00600806">
      <w:pPr>
        <w:rPr>
          <w:lang w:val="en-US"/>
        </w:rPr>
      </w:pPr>
      <w:r w:rsidRPr="00600806">
        <w:rPr>
          <w:b/>
          <w:bCs/>
          <w:lang w:val="en-US"/>
        </w:rPr>
        <w:t>for</w:t>
      </w:r>
      <w:r w:rsidRPr="00600806">
        <w:rPr>
          <w:lang w:val="en-US"/>
        </w:rPr>
        <w:t xml:space="preserve"> → for loop (increments the loop variable after each iteration)</w:t>
      </w:r>
    </w:p>
    <w:p w:rsidR="00600806" w:rsidRDefault="00600806" w:rsidP="00600806">
      <w:pPr>
        <w:rPr>
          <w:lang w:val="en-US"/>
        </w:rPr>
      </w:pPr>
      <w:r w:rsidRPr="00600806">
        <w:rPr>
          <w:b/>
          <w:bCs/>
          <w:lang w:val="en-US"/>
        </w:rPr>
        <w:t>forr</w:t>
      </w:r>
      <w:r w:rsidRPr="00600806">
        <w:rPr>
          <w:lang w:val="en-US"/>
        </w:rPr>
        <w:t xml:space="preserve"> </w:t>
      </w:r>
      <w:bookmarkStart w:id="0" w:name="_Hlk28521279"/>
      <w:r w:rsidRPr="00600806">
        <w:rPr>
          <w:lang w:val="en-US"/>
        </w:rPr>
        <w:t>→</w:t>
      </w:r>
      <w:bookmarkEnd w:id="0"/>
      <w:r w:rsidRPr="00600806">
        <w:rPr>
          <w:lang w:val="en-US"/>
        </w:rPr>
        <w:t xml:space="preserve"> reverse for loop (decrements the loop variable after each iteration)</w:t>
      </w:r>
    </w:p>
    <w:p w:rsidR="00600806" w:rsidRPr="00110297" w:rsidRDefault="00600806" w:rsidP="00600806">
      <w:pPr>
        <w:rPr>
          <w:lang w:val="en-US"/>
        </w:rPr>
      </w:pPr>
    </w:p>
    <w:p w:rsidR="00600806" w:rsidRPr="00F45B67" w:rsidRDefault="00517560" w:rsidP="00600806">
      <w:hyperlink r:id="rId10" w:history="1">
        <w:r w:rsidR="00600806" w:rsidRPr="007B39AA">
          <w:rPr>
            <w:rStyle w:val="Hypertextovodkaz"/>
            <w:lang w:val="en-US"/>
          </w:rPr>
          <w:t>List of all default snippets</w:t>
        </w:r>
      </w:hyperlink>
    </w:p>
    <w:p w:rsidR="00600806" w:rsidRPr="00110297" w:rsidRDefault="00600806" w:rsidP="00600806">
      <w:pPr>
        <w:rPr>
          <w:lang w:val="en-US"/>
        </w:rPr>
      </w:pPr>
    </w:p>
    <w:p w:rsidR="00600806" w:rsidRDefault="00517560" w:rsidP="00600806">
      <w:pPr>
        <w:rPr>
          <w:lang w:val="en-US"/>
        </w:rPr>
      </w:pPr>
      <w:hyperlink r:id="rId11" w:history="1">
        <w:r w:rsidR="00600806" w:rsidRPr="007B39AA">
          <w:rPr>
            <w:rStyle w:val="Hypertextovodkaz"/>
            <w:lang w:val="en-US"/>
          </w:rPr>
          <w:t>Instruction how create own snippets</w:t>
        </w:r>
      </w:hyperlink>
      <w:bookmarkStart w:id="1" w:name="_GoBack"/>
      <w:bookmarkEnd w:id="1"/>
    </w:p>
    <w:p w:rsidR="00600806" w:rsidRPr="00B43148" w:rsidRDefault="00B43148" w:rsidP="00B43148">
      <w:pPr>
        <w:pStyle w:val="Nadpis1"/>
        <w:jc w:val="center"/>
        <w:rPr>
          <w:sz w:val="36"/>
          <w:szCs w:val="36"/>
          <w:lang w:val="en-US"/>
        </w:rPr>
      </w:pPr>
      <w:r w:rsidRPr="00B43148">
        <w:rPr>
          <w:sz w:val="36"/>
          <w:szCs w:val="36"/>
          <w:lang w:val="en-US"/>
        </w:rPr>
        <w:lastRenderedPageBreak/>
        <w:t>Toolbox</w:t>
      </w:r>
    </w:p>
    <w:p w:rsidR="0057615F" w:rsidRDefault="0057615F" w:rsidP="00501004">
      <w:pPr>
        <w:rPr>
          <w:lang w:val="en-US"/>
        </w:rPr>
      </w:pPr>
    </w:p>
    <w:p w:rsidR="00600806" w:rsidRDefault="00B43148" w:rsidP="0057615F">
      <w:pPr>
        <w:rPr>
          <w:lang w:val="en-US"/>
        </w:rPr>
      </w:pPr>
      <w:r w:rsidRPr="00B43148">
        <w:rPr>
          <w:lang w:val="en-US"/>
        </w:rPr>
        <w:t xml:space="preserve">If you don’t see </w:t>
      </w:r>
      <w:r>
        <w:rPr>
          <w:lang w:val="en-US"/>
        </w:rPr>
        <w:t>Toolbox</w:t>
      </w:r>
      <w:r w:rsidRPr="00B43148">
        <w:rPr>
          <w:lang w:val="en-US"/>
        </w:rPr>
        <w:t xml:space="preserve"> bookmark in your Visual Studio press </w:t>
      </w:r>
      <w:r w:rsidRPr="00B43148">
        <w:rPr>
          <w:b/>
          <w:bCs/>
          <w:lang w:val="en-US"/>
        </w:rPr>
        <w:t>Ctrl + Alt + X</w:t>
      </w:r>
      <w:r w:rsidRPr="00B43148">
        <w:rPr>
          <w:lang w:val="en-US"/>
        </w:rPr>
        <w:t>.</w:t>
      </w:r>
    </w:p>
    <w:p w:rsidR="00B43148" w:rsidRDefault="00B43148" w:rsidP="0057615F">
      <w:pPr>
        <w:rPr>
          <w:lang w:val="en-US"/>
        </w:rPr>
      </w:pPr>
    </w:p>
    <w:p w:rsidR="00B43148" w:rsidRDefault="00B43148" w:rsidP="0057615F">
      <w:pPr>
        <w:rPr>
          <w:lang w:val="en-US"/>
        </w:rPr>
      </w:pPr>
      <w:r>
        <w:rPr>
          <w:lang w:val="en-US"/>
        </w:rPr>
        <w:t>J</w:t>
      </w:r>
      <w:r w:rsidRPr="00B43148">
        <w:rPr>
          <w:lang w:val="en-US"/>
        </w:rPr>
        <w:t>ust select some code and drag it into the Toolbox</w:t>
      </w:r>
      <w:r>
        <w:rPr>
          <w:lang w:val="en-US"/>
        </w:rPr>
        <w:t xml:space="preserve"> because </w:t>
      </w:r>
      <w:hyperlink r:id="rId12" w:history="1">
        <w:r>
          <w:rPr>
            <w:rStyle w:val="Hypertextovodkaz"/>
            <w:lang w:val="en-US"/>
          </w:rPr>
          <w:t>Toolbox saving your time</w:t>
        </w:r>
      </w:hyperlink>
      <w:r w:rsidR="003F2E37" w:rsidRPr="003F2E37">
        <w:rPr>
          <w:rStyle w:val="Hypertextovodkaz"/>
          <w:color w:val="auto"/>
          <w:u w:val="none"/>
          <w:lang w:val="en-US"/>
        </w:rPr>
        <w:t xml:space="preserve"> when</w:t>
      </w:r>
      <w:r w:rsidR="003F2E37">
        <w:rPr>
          <w:lang w:val="en-US"/>
        </w:rPr>
        <w:t xml:space="preserve"> you have code that you use often in multiple projects</w:t>
      </w:r>
      <w:r>
        <w:rPr>
          <w:lang w:val="en-US"/>
        </w:rPr>
        <w:t>.</w:t>
      </w:r>
    </w:p>
    <w:p w:rsidR="00B43148" w:rsidRDefault="00B43148" w:rsidP="0057615F">
      <w:pPr>
        <w:rPr>
          <w:lang w:val="en-US"/>
        </w:rPr>
      </w:pPr>
    </w:p>
    <w:p w:rsidR="00B43148" w:rsidRDefault="00B43148" w:rsidP="0057615F">
      <w:pPr>
        <w:rPr>
          <w:lang w:val="en-US"/>
        </w:rPr>
      </w:pPr>
    </w:p>
    <w:p w:rsidR="00B43148" w:rsidRDefault="00B43148" w:rsidP="00B43148">
      <w:pPr>
        <w:pStyle w:val="Nadpis1"/>
        <w:jc w:val="center"/>
        <w:rPr>
          <w:sz w:val="36"/>
          <w:szCs w:val="36"/>
          <w:lang w:val="en-US"/>
        </w:rPr>
      </w:pPr>
      <w:r w:rsidRPr="00B43148">
        <w:rPr>
          <w:sz w:val="36"/>
          <w:szCs w:val="36"/>
          <w:lang w:val="en-US"/>
        </w:rPr>
        <w:t>Code cleanup</w:t>
      </w:r>
    </w:p>
    <w:p w:rsidR="00B43148" w:rsidRPr="00B43148" w:rsidRDefault="00B43148" w:rsidP="00B43148">
      <w:pPr>
        <w:rPr>
          <w:lang w:val="en-US"/>
        </w:rPr>
      </w:pPr>
    </w:p>
    <w:p w:rsidR="00B43148" w:rsidRDefault="00B43148" w:rsidP="0057615F">
      <w:pPr>
        <w:rPr>
          <w:lang w:val="en-US"/>
        </w:rPr>
      </w:pPr>
      <w:r w:rsidRPr="00B43148">
        <w:rPr>
          <w:b/>
          <w:bCs/>
          <w:lang w:val="en-US"/>
        </w:rPr>
        <w:t>Ctrl + K,E</w:t>
      </w:r>
      <w:r>
        <w:rPr>
          <w:lang w:val="en-US"/>
        </w:rPr>
        <w:t xml:space="preserve"> </w:t>
      </w:r>
      <w:r w:rsidRPr="00600806">
        <w:rPr>
          <w:lang w:val="en-US"/>
        </w:rPr>
        <w:t>→</w:t>
      </w:r>
      <w:r>
        <w:rPr>
          <w:lang w:val="en-US"/>
        </w:rPr>
        <w:t xml:space="preserve"> if you </w:t>
      </w:r>
      <w:r w:rsidRPr="00110297">
        <w:rPr>
          <w:lang w:val="en-US"/>
        </w:rPr>
        <w:t>don’t</w:t>
      </w:r>
      <w:r>
        <w:rPr>
          <w:lang w:val="en-US"/>
        </w:rPr>
        <w:t xml:space="preserve"> have installed </w:t>
      </w:r>
      <w:hyperlink r:id="rId13" w:history="1">
        <w:r w:rsidRPr="00110297">
          <w:rPr>
            <w:rStyle w:val="Hypertextovodkaz"/>
            <w:lang w:val="en-US"/>
          </w:rPr>
          <w:t>Productivity Power Tool</w:t>
        </w:r>
      </w:hyperlink>
      <w:r>
        <w:rPr>
          <w:lang w:val="en-US"/>
        </w:rPr>
        <w:t xml:space="preserve"> this shortcut run code cleanup (of course this shortcut works even if </w:t>
      </w:r>
      <w:r w:rsidR="003F2E37">
        <w:rPr>
          <w:lang w:val="en-US"/>
        </w:rPr>
        <w:t xml:space="preserve">you have installed this tool but you </w:t>
      </w:r>
      <w:r w:rsidR="003F2E37" w:rsidRPr="00110297">
        <w:rPr>
          <w:lang w:val="en-US"/>
        </w:rPr>
        <w:t>don’t</w:t>
      </w:r>
      <w:r w:rsidR="003F2E37">
        <w:rPr>
          <w:lang w:val="en-US"/>
        </w:rPr>
        <w:t xml:space="preserve"> have to use it when you set up code cleanup when saving</w:t>
      </w:r>
      <w:r>
        <w:rPr>
          <w:lang w:val="en-US"/>
        </w:rPr>
        <w:t>)</w:t>
      </w:r>
    </w:p>
    <w:p w:rsidR="00D46F98" w:rsidRPr="00110297" w:rsidRDefault="00D46F98" w:rsidP="00501004">
      <w:pPr>
        <w:rPr>
          <w:lang w:val="en-US"/>
        </w:rPr>
      </w:pPr>
    </w:p>
    <w:p w:rsidR="00940C45" w:rsidRPr="00110297" w:rsidRDefault="003F2E37">
      <w:pPr>
        <w:rPr>
          <w:lang w:val="en-US"/>
        </w:rPr>
      </w:pPr>
      <w:r>
        <w:rPr>
          <w:lang w:val="en-US"/>
        </w:rPr>
        <w:t>You can c</w:t>
      </w:r>
      <w:r w:rsidR="00D46F98" w:rsidRPr="00110297">
        <w:rPr>
          <w:lang w:val="en-US"/>
        </w:rPr>
        <w:t>onfigure</w:t>
      </w:r>
      <w:r>
        <w:rPr>
          <w:lang w:val="en-US"/>
        </w:rPr>
        <w:t xml:space="preserve"> your</w:t>
      </w:r>
      <w:r w:rsidR="00D46F98" w:rsidRPr="00110297">
        <w:rPr>
          <w:lang w:val="en-US"/>
        </w:rPr>
        <w:t xml:space="preserve"> code cleanup</w:t>
      </w:r>
    </w:p>
    <w:p w:rsidR="00441C00" w:rsidRDefault="00441C00">
      <w:r w:rsidRPr="00441C00">
        <w:rPr>
          <w:noProof/>
          <w:lang w:eastAsia="cs-CZ"/>
        </w:rPr>
        <w:drawing>
          <wp:inline distT="0" distB="0" distL="0" distR="0" wp14:anchorId="6AE98FCF" wp14:editId="3D766A7D">
            <wp:extent cx="5731510" cy="984250"/>
            <wp:effectExtent l="0" t="0" r="254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48" w:rsidRDefault="00B43148" w:rsidP="00B43148">
      <w:pPr>
        <w:rPr>
          <w:lang w:val="en-US"/>
        </w:rPr>
      </w:pPr>
    </w:p>
    <w:p w:rsidR="003F2E37" w:rsidRDefault="003F2E37" w:rsidP="00B43148">
      <w:pPr>
        <w:rPr>
          <w:lang w:val="en-US"/>
        </w:rPr>
      </w:pPr>
    </w:p>
    <w:p w:rsidR="003F2E37" w:rsidRDefault="003F2E37" w:rsidP="00B43148">
      <w:pPr>
        <w:rPr>
          <w:lang w:val="en-US"/>
        </w:rPr>
      </w:pPr>
    </w:p>
    <w:p w:rsidR="003F2E37" w:rsidRDefault="00953D52" w:rsidP="00953D52">
      <w:pPr>
        <w:pStyle w:val="Nadpis1"/>
        <w:jc w:val="center"/>
        <w:rPr>
          <w:lang w:val="en-US"/>
        </w:rPr>
      </w:pPr>
      <w:r>
        <w:rPr>
          <w:lang w:val="en-US"/>
        </w:rPr>
        <w:t>Set up Productivity Power tool</w:t>
      </w:r>
    </w:p>
    <w:p w:rsidR="00953D52" w:rsidRPr="00953D52" w:rsidRDefault="00953D52" w:rsidP="00953D52">
      <w:pPr>
        <w:rPr>
          <w:lang w:val="en-US"/>
        </w:rPr>
      </w:pPr>
    </w:p>
    <w:p w:rsidR="00953D52" w:rsidRDefault="00953D52" w:rsidP="00953D52">
      <w:pPr>
        <w:rPr>
          <w:rStyle w:val="Hypertextovodkaz"/>
          <w:lang w:val="en-US"/>
        </w:rPr>
      </w:pPr>
      <w:r>
        <w:rPr>
          <w:lang w:val="en-US"/>
        </w:rPr>
        <w:t xml:space="preserve">You can download this extensions here: </w:t>
      </w:r>
      <w:hyperlink r:id="rId15" w:history="1">
        <w:r w:rsidRPr="00110297">
          <w:rPr>
            <w:rStyle w:val="Hypertextovodkaz"/>
            <w:lang w:val="en-US"/>
          </w:rPr>
          <w:t>Productivity Power Tool</w:t>
        </w:r>
      </w:hyperlink>
      <w:r w:rsidRPr="00953D52">
        <w:rPr>
          <w:rStyle w:val="Hypertextovodkaz"/>
          <w:u w:val="none"/>
          <w:lang w:val="en-US"/>
        </w:rPr>
        <w:t>.</w:t>
      </w:r>
      <w:r>
        <w:rPr>
          <w:rStyle w:val="Hypertextovodkaz"/>
          <w:lang w:val="en-US"/>
        </w:rPr>
        <w:t xml:space="preserve"> </w:t>
      </w:r>
    </w:p>
    <w:p w:rsidR="00953D52" w:rsidRDefault="00953D52" w:rsidP="00953D52">
      <w:pPr>
        <w:rPr>
          <w:lang w:val="en-US"/>
        </w:rPr>
      </w:pPr>
    </w:p>
    <w:p w:rsidR="00953D52" w:rsidRDefault="00953D52" w:rsidP="00B43148">
      <w:pPr>
        <w:rPr>
          <w:lang w:val="en-US"/>
        </w:rPr>
      </w:pPr>
      <w:r>
        <w:rPr>
          <w:lang w:val="en-US"/>
        </w:rPr>
        <w:t>After installation go to Tools and select Options</w:t>
      </w:r>
      <w:r>
        <w:t xml:space="preserve"> </w:t>
      </w:r>
      <w:r w:rsidR="00901BBB" w:rsidRPr="00901BBB">
        <w:rPr>
          <w:lang w:val="en-US"/>
        </w:rPr>
        <w:t>choose</w:t>
      </w:r>
      <w:r w:rsidR="00901BBB">
        <w:t xml:space="preserve"> </w:t>
      </w:r>
      <w:r w:rsidR="00901BBB" w:rsidRPr="00901BBB">
        <w:rPr>
          <w:lang w:val="en-US"/>
        </w:rPr>
        <w:t>Productivity</w:t>
      </w:r>
      <w:r w:rsidR="00901BBB">
        <w:t xml:space="preserve"> </w:t>
      </w:r>
      <w:r w:rsidR="00901BBB">
        <w:rPr>
          <w:lang w:val="en-US"/>
        </w:rPr>
        <w:t>P</w:t>
      </w:r>
      <w:r w:rsidR="00901BBB" w:rsidRPr="00901BBB">
        <w:rPr>
          <w:lang w:val="en-US"/>
        </w:rPr>
        <w:t>ower</w:t>
      </w:r>
      <w:r w:rsidR="00901BBB">
        <w:t xml:space="preserve"> </w:t>
      </w:r>
      <w:r w:rsidR="00901BBB" w:rsidRPr="00901BBB">
        <w:rPr>
          <w:lang w:val="en-US"/>
        </w:rPr>
        <w:t>Tools</w:t>
      </w:r>
      <w:r w:rsidR="00901BBB">
        <w:rPr>
          <w:lang w:val="en-US"/>
        </w:rPr>
        <w:t xml:space="preserve"> option then PowerCommands and in section General check </w:t>
      </w:r>
      <w:r w:rsidR="00901BBB" w:rsidRPr="00901BBB">
        <w:rPr>
          <w:i/>
          <w:iCs/>
          <w:lang w:val="en-US"/>
        </w:rPr>
        <w:t>Format document on save</w:t>
      </w:r>
      <w:r w:rsidR="00901BBB">
        <w:rPr>
          <w:lang w:val="en-US"/>
        </w:rPr>
        <w:t xml:space="preserve"> and </w:t>
      </w:r>
      <w:r w:rsidR="00901BBB" w:rsidRPr="00901BBB">
        <w:rPr>
          <w:i/>
          <w:iCs/>
          <w:lang w:val="en-US"/>
        </w:rPr>
        <w:t>Remove and Sort Usings on save</w:t>
      </w:r>
      <w:r w:rsidR="00901BBB">
        <w:rPr>
          <w:lang w:val="en-US"/>
        </w:rPr>
        <w:t>.</w:t>
      </w:r>
    </w:p>
    <w:p w:rsidR="00901BBB" w:rsidRDefault="00901BBB" w:rsidP="00B43148">
      <w:pPr>
        <w:rPr>
          <w:lang w:val="en-US"/>
        </w:rPr>
      </w:pPr>
    </w:p>
    <w:p w:rsidR="00901BBB" w:rsidRPr="00901BBB" w:rsidRDefault="00901BBB" w:rsidP="00B43148">
      <w:pPr>
        <w:rPr>
          <w:lang w:val="en-US"/>
        </w:rPr>
      </w:pPr>
    </w:p>
    <w:p w:rsidR="00B43148" w:rsidRDefault="00B43148" w:rsidP="00B43148">
      <w:pPr>
        <w:rPr>
          <w:lang w:val="en-US"/>
        </w:rPr>
      </w:pPr>
    </w:p>
    <w:p w:rsidR="004C5086" w:rsidRPr="004C5086" w:rsidRDefault="004C5086" w:rsidP="004C5086">
      <w:pPr>
        <w:pStyle w:val="Nadpis1"/>
        <w:jc w:val="center"/>
        <w:rPr>
          <w:sz w:val="36"/>
          <w:szCs w:val="36"/>
          <w:lang w:val="en-US"/>
        </w:rPr>
      </w:pPr>
      <w:r w:rsidRPr="004C5086">
        <w:rPr>
          <w:sz w:val="36"/>
          <w:szCs w:val="36"/>
          <w:lang w:val="en-US"/>
        </w:rPr>
        <w:t>Others</w:t>
      </w:r>
    </w:p>
    <w:p w:rsidR="004C5086" w:rsidRDefault="004C5086" w:rsidP="00B43148">
      <w:pPr>
        <w:rPr>
          <w:lang w:val="en-US"/>
        </w:rPr>
      </w:pPr>
    </w:p>
    <w:p w:rsidR="004C5086" w:rsidRDefault="004C5086" w:rsidP="00B43148">
      <w:pPr>
        <w:rPr>
          <w:lang w:val="en-US"/>
        </w:rPr>
      </w:pPr>
      <w:r>
        <w:rPr>
          <w:lang w:val="en-US"/>
        </w:rPr>
        <w:t xml:space="preserve">Visual Studio has many extensions see </w:t>
      </w:r>
      <w:hyperlink r:id="rId16" w:history="1">
        <w:r w:rsidRPr="004C5086">
          <w:rPr>
            <w:rStyle w:val="Hypertextovodkaz"/>
            <w:lang w:val="en-US"/>
          </w:rPr>
          <w:t>this</w:t>
        </w:r>
      </w:hyperlink>
      <w:r>
        <w:rPr>
          <w:lang w:val="en-US"/>
        </w:rPr>
        <w:t>.</w:t>
      </w:r>
    </w:p>
    <w:p w:rsidR="004C5086" w:rsidRDefault="004C5086" w:rsidP="00B43148">
      <w:pPr>
        <w:rPr>
          <w:lang w:val="en-US"/>
        </w:rPr>
      </w:pPr>
    </w:p>
    <w:p w:rsidR="004C5086" w:rsidRPr="00110297" w:rsidRDefault="004C5086" w:rsidP="00B43148">
      <w:pPr>
        <w:rPr>
          <w:lang w:val="en-US"/>
        </w:rPr>
      </w:pPr>
    </w:p>
    <w:p w:rsidR="00B43148" w:rsidRPr="00110297" w:rsidRDefault="004C5086" w:rsidP="00B43148">
      <w:pPr>
        <w:rPr>
          <w:lang w:val="en-US"/>
        </w:rPr>
      </w:pPr>
      <w:r>
        <w:rPr>
          <w:lang w:val="en-US"/>
        </w:rPr>
        <w:t>You can even m</w:t>
      </w:r>
      <w:r w:rsidR="00B43148" w:rsidRPr="00110297">
        <w:rPr>
          <w:lang w:val="en-US"/>
        </w:rPr>
        <w:t xml:space="preserve">ake your </w:t>
      </w:r>
      <w:hyperlink r:id="rId17" w:history="1">
        <w:r w:rsidR="00B43148" w:rsidRPr="00110297">
          <w:rPr>
            <w:rStyle w:val="Hypertextovodkaz"/>
            <w:lang w:val="en-US"/>
          </w:rPr>
          <w:t>own color theme</w:t>
        </w:r>
      </w:hyperlink>
      <w:r w:rsidR="00B43148" w:rsidRPr="00110297">
        <w:rPr>
          <w:lang w:val="en-US"/>
        </w:rPr>
        <w:t xml:space="preserve"> for Visual Studio</w:t>
      </w:r>
      <w:r>
        <w:rPr>
          <w:lang w:val="en-US"/>
        </w:rPr>
        <w:t xml:space="preserve"> or </w:t>
      </w:r>
      <w:r w:rsidR="00D93536">
        <w:rPr>
          <w:lang w:val="en-US"/>
        </w:rPr>
        <w:t xml:space="preserve">use extension for </w:t>
      </w:r>
      <w:hyperlink r:id="rId18" w:history="1">
        <w:r w:rsidR="00D93536" w:rsidRPr="00D93536">
          <w:rPr>
            <w:rStyle w:val="Hypertextovodkaz"/>
            <w:lang w:val="en-US"/>
          </w:rPr>
          <w:t>better comments</w:t>
        </w:r>
      </w:hyperlink>
      <w:r>
        <w:rPr>
          <w:lang w:val="en-US"/>
        </w:rPr>
        <w:t>.</w:t>
      </w:r>
    </w:p>
    <w:p w:rsidR="00B43148" w:rsidRPr="00110297" w:rsidRDefault="00B43148" w:rsidP="00B43148">
      <w:pPr>
        <w:rPr>
          <w:lang w:val="en-US"/>
        </w:rPr>
      </w:pPr>
    </w:p>
    <w:p w:rsidR="00091B70" w:rsidRPr="00091B70" w:rsidRDefault="00091B70"/>
    <w:sectPr w:rsidR="00091B70" w:rsidRPr="00091B70" w:rsidSect="0067350F">
      <w:pgSz w:w="11906" w:h="16838" w:code="9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560" w:rsidRDefault="00517560" w:rsidP="005F4E53">
      <w:r>
        <w:separator/>
      </w:r>
    </w:p>
  </w:endnote>
  <w:endnote w:type="continuationSeparator" w:id="0">
    <w:p w:rsidR="00517560" w:rsidRDefault="00517560" w:rsidP="005F4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560" w:rsidRDefault="00517560" w:rsidP="005F4E53">
      <w:r>
        <w:separator/>
      </w:r>
    </w:p>
  </w:footnote>
  <w:footnote w:type="continuationSeparator" w:id="0">
    <w:p w:rsidR="00517560" w:rsidRDefault="00517560" w:rsidP="005F4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C4E4F1A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64181E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3766CEC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5B237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6C0059C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B830DA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D057A8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38E13A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ACA73A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143D7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AF07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C1115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4C4F29"/>
    <w:multiLevelType w:val="multilevel"/>
    <w:tmpl w:val="D8061F64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9350CFB"/>
    <w:multiLevelType w:val="multilevel"/>
    <w:tmpl w:val="9DF09F08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Oddíl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7265D7B"/>
    <w:multiLevelType w:val="hybridMultilevel"/>
    <w:tmpl w:val="187EF556"/>
    <w:lvl w:ilvl="0" w:tplc="A5A8BA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F004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4AAC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85AB6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0465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246F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D2D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0074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405D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30236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D8C2C6D"/>
    <w:multiLevelType w:val="multilevel"/>
    <w:tmpl w:val="04090023"/>
    <w:lvl w:ilvl="0">
      <w:start w:val="1"/>
      <w:numFmt w:val="upperRoman"/>
      <w:lvlText w:val="Článek %1."/>
      <w:lvlJc w:val="left"/>
      <w:pPr>
        <w:ind w:left="0" w:firstLine="0"/>
      </w:pPr>
    </w:lvl>
    <w:lvl w:ilvl="1">
      <w:start w:val="1"/>
      <w:numFmt w:val="decimalZero"/>
      <w:isLgl/>
      <w:lvlText w:val="Čás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6"/>
  </w:num>
  <w:num w:numId="24">
    <w:abstractNumId w:val="12"/>
  </w:num>
  <w:num w:numId="25">
    <w:abstractNumId w:val="25"/>
  </w:num>
  <w:num w:numId="26">
    <w:abstractNumId w:val="1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04"/>
    <w:rsid w:val="00091B70"/>
    <w:rsid w:val="00110297"/>
    <w:rsid w:val="00153CDE"/>
    <w:rsid w:val="001B2AC3"/>
    <w:rsid w:val="001F2C99"/>
    <w:rsid w:val="00203C12"/>
    <w:rsid w:val="00224A6E"/>
    <w:rsid w:val="00251D17"/>
    <w:rsid w:val="002A4238"/>
    <w:rsid w:val="002E5E8B"/>
    <w:rsid w:val="00327065"/>
    <w:rsid w:val="003749EF"/>
    <w:rsid w:val="00392666"/>
    <w:rsid w:val="003D0E02"/>
    <w:rsid w:val="003D10E4"/>
    <w:rsid w:val="003F2E37"/>
    <w:rsid w:val="00441C00"/>
    <w:rsid w:val="004530AD"/>
    <w:rsid w:val="004C5086"/>
    <w:rsid w:val="004E108E"/>
    <w:rsid w:val="00501004"/>
    <w:rsid w:val="00517560"/>
    <w:rsid w:val="0053753D"/>
    <w:rsid w:val="0055410F"/>
    <w:rsid w:val="0057615F"/>
    <w:rsid w:val="005A5E8F"/>
    <w:rsid w:val="005C283D"/>
    <w:rsid w:val="005D240F"/>
    <w:rsid w:val="005F4E53"/>
    <w:rsid w:val="00600806"/>
    <w:rsid w:val="00645252"/>
    <w:rsid w:val="0067350F"/>
    <w:rsid w:val="006B7E05"/>
    <w:rsid w:val="006D3D74"/>
    <w:rsid w:val="00761606"/>
    <w:rsid w:val="00764F1E"/>
    <w:rsid w:val="007B19B1"/>
    <w:rsid w:val="007B39AA"/>
    <w:rsid w:val="0083569A"/>
    <w:rsid w:val="00841287"/>
    <w:rsid w:val="008A3ACE"/>
    <w:rsid w:val="008E292D"/>
    <w:rsid w:val="00901BBB"/>
    <w:rsid w:val="00940C45"/>
    <w:rsid w:val="00943FB3"/>
    <w:rsid w:val="00950B61"/>
    <w:rsid w:val="00953D52"/>
    <w:rsid w:val="0097356C"/>
    <w:rsid w:val="0098165E"/>
    <w:rsid w:val="009B5701"/>
    <w:rsid w:val="00A07309"/>
    <w:rsid w:val="00A16A29"/>
    <w:rsid w:val="00A76510"/>
    <w:rsid w:val="00A9204E"/>
    <w:rsid w:val="00AA49C1"/>
    <w:rsid w:val="00AC0A78"/>
    <w:rsid w:val="00B252FF"/>
    <w:rsid w:val="00B43148"/>
    <w:rsid w:val="00B5685C"/>
    <w:rsid w:val="00B66D3F"/>
    <w:rsid w:val="00C34F2A"/>
    <w:rsid w:val="00CD36F9"/>
    <w:rsid w:val="00CE34EE"/>
    <w:rsid w:val="00D46F98"/>
    <w:rsid w:val="00D90204"/>
    <w:rsid w:val="00D93536"/>
    <w:rsid w:val="00E046B2"/>
    <w:rsid w:val="00E240D0"/>
    <w:rsid w:val="00E5171B"/>
    <w:rsid w:val="00F00ABC"/>
    <w:rsid w:val="00F45B67"/>
    <w:rsid w:val="00F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F4E53"/>
    <w:rPr>
      <w:rFonts w:ascii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5F4E53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E53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E53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F4E53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F4E53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5F4E53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5F4E53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5F4E53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5F4E53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E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F4E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4E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F4E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Nadpis5Char">
    <w:name w:val="Nadpis 5 Char"/>
    <w:basedOn w:val="Standardnpsmoodstavce"/>
    <w:link w:val="Nadpis5"/>
    <w:uiPriority w:val="9"/>
    <w:rsid w:val="005F4E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Nadpis6Char">
    <w:name w:val="Nadpis 6 Char"/>
    <w:basedOn w:val="Standardnpsmoodstavce"/>
    <w:link w:val="Nadpis6"/>
    <w:uiPriority w:val="9"/>
    <w:rsid w:val="005F4E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5F4E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F4E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rsid w:val="005F4E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rsid w:val="005F4E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E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5F4E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5F4E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Zdraznnjemn">
    <w:name w:val="Subtle Emphasis"/>
    <w:basedOn w:val="Standardnpsmoodstavce"/>
    <w:uiPriority w:val="19"/>
    <w:qFormat/>
    <w:rsid w:val="005F4E53"/>
    <w:rPr>
      <w:rFonts w:ascii="Calibri" w:hAnsi="Calibri" w:cs="Calibri"/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5F4E53"/>
    <w:rPr>
      <w:rFonts w:ascii="Calibri" w:hAnsi="Calibri" w:cs="Calibri"/>
      <w:i/>
      <w:iCs/>
    </w:rPr>
  </w:style>
  <w:style w:type="character" w:styleId="Zdraznnintenzivn">
    <w:name w:val="Intense Emphasis"/>
    <w:basedOn w:val="Standardnpsmoodstavce"/>
    <w:uiPriority w:val="21"/>
    <w:qFormat/>
    <w:rsid w:val="005F4E53"/>
    <w:rPr>
      <w:rFonts w:ascii="Calibri" w:hAnsi="Calibri" w:cs="Calibri"/>
      <w:i/>
      <w:iCs/>
      <w:color w:val="1F4E79" w:themeColor="accent1" w:themeShade="80"/>
    </w:rPr>
  </w:style>
  <w:style w:type="character" w:styleId="Siln">
    <w:name w:val="Strong"/>
    <w:basedOn w:val="Standardnpsmoodstavce"/>
    <w:uiPriority w:val="22"/>
    <w:qFormat/>
    <w:rsid w:val="005F4E53"/>
    <w:rPr>
      <w:rFonts w:ascii="Calibri" w:hAnsi="Calibri" w:cs="Calibri"/>
      <w:b/>
      <w:bCs/>
    </w:rPr>
  </w:style>
  <w:style w:type="paragraph" w:styleId="Citt">
    <w:name w:val="Quote"/>
    <w:basedOn w:val="Normln"/>
    <w:next w:val="Normln"/>
    <w:link w:val="CittChar"/>
    <w:uiPriority w:val="29"/>
    <w:qFormat/>
    <w:rsid w:val="005F4E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E53"/>
    <w:rPr>
      <w:rFonts w:ascii="Calibri" w:hAnsi="Calibri" w:cs="Calibri"/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E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E53"/>
    <w:rPr>
      <w:rFonts w:ascii="Calibri" w:hAnsi="Calibri" w:cs="Calibri"/>
      <w:i/>
      <w:iCs/>
      <w:color w:val="1F4E79" w:themeColor="accent1" w:themeShade="80"/>
    </w:rPr>
  </w:style>
  <w:style w:type="character" w:styleId="Odkazjemn">
    <w:name w:val="Subtle Reference"/>
    <w:basedOn w:val="Standardnpsmoodstavce"/>
    <w:uiPriority w:val="31"/>
    <w:qFormat/>
    <w:rsid w:val="005F4E53"/>
    <w:rPr>
      <w:rFonts w:ascii="Calibri" w:hAnsi="Calibri" w:cs="Calibri"/>
      <w:smallCaps/>
      <w:color w:val="5A5A5A" w:themeColor="text1" w:themeTint="A5"/>
    </w:rPr>
  </w:style>
  <w:style w:type="character" w:styleId="Odkazintenzivn">
    <w:name w:val="Intense Reference"/>
    <w:basedOn w:val="Standardnpsmoodstavce"/>
    <w:uiPriority w:val="32"/>
    <w:qFormat/>
    <w:rsid w:val="005F4E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Nzevknihy">
    <w:name w:val="Book Title"/>
    <w:basedOn w:val="Standardnpsmoodstavce"/>
    <w:uiPriority w:val="33"/>
    <w:qFormat/>
    <w:rsid w:val="005F4E53"/>
    <w:rPr>
      <w:rFonts w:ascii="Calibri" w:hAnsi="Calibri" w:cs="Calibri"/>
      <w:b/>
      <w:bCs/>
      <w:i/>
      <w:iCs/>
      <w:spacing w:val="5"/>
    </w:rPr>
  </w:style>
  <w:style w:type="character" w:styleId="Hypertextovodkaz">
    <w:name w:val="Hyperlink"/>
    <w:basedOn w:val="Standardnpsmoodstavce"/>
    <w:uiPriority w:val="99"/>
    <w:unhideWhenUsed/>
    <w:rsid w:val="005F4E53"/>
    <w:rPr>
      <w:rFonts w:ascii="Calibri" w:hAnsi="Calibri" w:cs="Calibri"/>
      <w:color w:val="1F4E79" w:themeColor="accent1" w:themeShade="80"/>
      <w:u w:val="single"/>
    </w:rPr>
  </w:style>
  <w:style w:type="character" w:styleId="Sledovanodkaz">
    <w:name w:val="FollowedHyperlink"/>
    <w:basedOn w:val="Standardnpsmoodstavce"/>
    <w:uiPriority w:val="99"/>
    <w:unhideWhenUsed/>
    <w:rsid w:val="005F4E53"/>
    <w:rPr>
      <w:rFonts w:ascii="Calibri" w:hAnsi="Calibri" w:cs="Calibri"/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5F4E53"/>
    <w:pPr>
      <w:spacing w:after="200"/>
    </w:pPr>
    <w:rPr>
      <w:i/>
      <w:iCs/>
      <w:color w:val="44546A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4E53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4E53"/>
    <w:rPr>
      <w:rFonts w:ascii="Segoe UI" w:hAnsi="Segoe UI" w:cs="Segoe UI"/>
      <w:szCs w:val="18"/>
    </w:rPr>
  </w:style>
  <w:style w:type="paragraph" w:styleId="Textvbloku">
    <w:name w:val="Block Text"/>
    <w:basedOn w:val="Normln"/>
    <w:uiPriority w:val="99"/>
    <w:semiHidden/>
    <w:unhideWhenUsed/>
    <w:rsid w:val="005F4E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5F4E53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5F4E53"/>
    <w:rPr>
      <w:rFonts w:ascii="Calibri" w:hAnsi="Calibri" w:cs="Calibri"/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5F4E53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5F4E53"/>
    <w:rPr>
      <w:rFonts w:ascii="Calibri" w:hAnsi="Calibri" w:cs="Calibri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F4E53"/>
    <w:rPr>
      <w:rFonts w:ascii="Calibri" w:hAnsi="Calibri" w:cs="Calibri"/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F4E53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F4E53"/>
    <w:rPr>
      <w:rFonts w:ascii="Calibri" w:hAnsi="Calibri" w:cs="Calibri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F4E5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F4E53"/>
    <w:rPr>
      <w:rFonts w:ascii="Calibri" w:hAnsi="Calibri" w:cs="Calibri"/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5F4E53"/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5F4E53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F4E53"/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F4E53"/>
    <w:rPr>
      <w:rFonts w:ascii="Calibri" w:hAnsi="Calibri" w:cs="Calibri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5F4E53"/>
    <w:rPr>
      <w:rFonts w:ascii="Calibri Light" w:eastAsiaTheme="majorEastAsia" w:hAnsi="Calibri Light" w:cs="Calibri Light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F4E53"/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F4E53"/>
    <w:rPr>
      <w:rFonts w:ascii="Calibri" w:hAnsi="Calibri" w:cs="Calibri"/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F4E53"/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F4E53"/>
    <w:rPr>
      <w:rFonts w:ascii="Consolas" w:hAnsi="Consolas" w:cs="Calibri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5F4E53"/>
    <w:rPr>
      <w:rFonts w:ascii="Consolas" w:hAnsi="Consolas" w:cs="Calibri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5F4E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5F4E53"/>
    <w:rPr>
      <w:rFonts w:ascii="Consolas" w:hAnsi="Consolas" w:cs="Calibri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5F4E53"/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5F4E53"/>
    <w:rPr>
      <w:rFonts w:ascii="Consolas" w:hAnsi="Consolas" w:cs="Calibri"/>
      <w:szCs w:val="21"/>
    </w:rPr>
  </w:style>
  <w:style w:type="character" w:styleId="Zstupntext">
    <w:name w:val="Placeholder Text"/>
    <w:basedOn w:val="Standardnpsmoodstavce"/>
    <w:uiPriority w:val="99"/>
    <w:semiHidden/>
    <w:rsid w:val="005F4E53"/>
    <w:rPr>
      <w:rFonts w:ascii="Calibri" w:hAnsi="Calibri" w:cs="Calibri"/>
      <w:color w:val="3B3838" w:themeColor="background2" w:themeShade="40"/>
    </w:rPr>
  </w:style>
  <w:style w:type="paragraph" w:styleId="Zhlav">
    <w:name w:val="header"/>
    <w:basedOn w:val="Normln"/>
    <w:link w:val="ZhlavChar"/>
    <w:uiPriority w:val="99"/>
    <w:unhideWhenUsed/>
    <w:rsid w:val="005F4E53"/>
  </w:style>
  <w:style w:type="character" w:customStyle="1" w:styleId="ZhlavChar">
    <w:name w:val="Záhlaví Char"/>
    <w:basedOn w:val="Standardnpsmoodstavce"/>
    <w:link w:val="Zhlav"/>
    <w:uiPriority w:val="99"/>
    <w:rsid w:val="005F4E53"/>
    <w:rPr>
      <w:rFonts w:ascii="Calibri" w:hAnsi="Calibri" w:cs="Calibri"/>
    </w:rPr>
  </w:style>
  <w:style w:type="paragraph" w:styleId="Zpat">
    <w:name w:val="footer"/>
    <w:basedOn w:val="Normln"/>
    <w:link w:val="ZpatChar"/>
    <w:uiPriority w:val="99"/>
    <w:unhideWhenUsed/>
    <w:rsid w:val="005F4E53"/>
  </w:style>
  <w:style w:type="character" w:customStyle="1" w:styleId="ZpatChar">
    <w:name w:val="Zápatí Char"/>
    <w:basedOn w:val="Standardnpsmoodstavce"/>
    <w:link w:val="Zpat"/>
    <w:uiPriority w:val="99"/>
    <w:rsid w:val="005F4E53"/>
    <w:rPr>
      <w:rFonts w:ascii="Calibri" w:hAnsi="Calibri" w:cs="Calibri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5F4E53"/>
    <w:pPr>
      <w:spacing w:after="120"/>
      <w:ind w:left="1757"/>
    </w:pPr>
  </w:style>
  <w:style w:type="character" w:customStyle="1" w:styleId="Mention">
    <w:name w:val="Mention"/>
    <w:basedOn w:val="Standardnpsmoodstavce"/>
    <w:uiPriority w:val="99"/>
    <w:semiHidden/>
    <w:unhideWhenUsed/>
    <w:rsid w:val="005F4E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5F4E53"/>
    <w:pPr>
      <w:numPr>
        <w:numId w:val="24"/>
      </w:numPr>
    </w:pPr>
  </w:style>
  <w:style w:type="numbering" w:styleId="1ai">
    <w:name w:val="Outline List 1"/>
    <w:basedOn w:val="Bezseznamu"/>
    <w:uiPriority w:val="99"/>
    <w:semiHidden/>
    <w:unhideWhenUsed/>
    <w:rsid w:val="005F4E53"/>
    <w:pPr>
      <w:numPr>
        <w:numId w:val="25"/>
      </w:numPr>
    </w:pPr>
  </w:style>
  <w:style w:type="character" w:styleId="PromnnHTML">
    <w:name w:val="HTML Variable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5F4E53"/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5F4E53"/>
    <w:rPr>
      <w:rFonts w:ascii="Calibri" w:hAnsi="Calibri" w:cs="Calibri"/>
      <w:i/>
      <w:iCs/>
    </w:rPr>
  </w:style>
  <w:style w:type="character" w:styleId="DefiniceHTML">
    <w:name w:val="HTML Definition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5F4E53"/>
    <w:rPr>
      <w:rFonts w:ascii="Calibri" w:hAnsi="Calibri" w:cs="Calibri"/>
      <w:i/>
      <w:iCs/>
    </w:rPr>
  </w:style>
  <w:style w:type="character" w:styleId="UkzkaHTML">
    <w:name w:val="HTML Sample"/>
    <w:basedOn w:val="Standardnpsmoodstavce"/>
    <w:uiPriority w:val="99"/>
    <w:semiHidden/>
    <w:unhideWhenUsed/>
    <w:rsid w:val="005F4E53"/>
    <w:rPr>
      <w:rFonts w:ascii="Consolas" w:hAnsi="Consolas" w:cs="Calibri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5F4E53"/>
    <w:rPr>
      <w:rFonts w:ascii="Calibri" w:hAnsi="Calibri" w:cs="Calibri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5F4E53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5F4E53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5F4E53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5F4E53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5F4E53"/>
    <w:pPr>
      <w:spacing w:after="100"/>
      <w:ind w:left="88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5F4E53"/>
    <w:pPr>
      <w:spacing w:after="100"/>
      <w:ind w:left="11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5F4E53"/>
    <w:pPr>
      <w:spacing w:after="100"/>
      <w:ind w:left="132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5F4E53"/>
    <w:pPr>
      <w:spacing w:after="100"/>
      <w:ind w:left="1540"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F4E53"/>
    <w:pPr>
      <w:outlineLvl w:val="9"/>
    </w:pPr>
    <w:rPr>
      <w:color w:val="2E74B5" w:themeColor="accent1" w:themeShade="BF"/>
    </w:rPr>
  </w:style>
  <w:style w:type="table" w:styleId="Profesionlntabulka">
    <w:name w:val="Table Professional"/>
    <w:basedOn w:val="Normlntabulka"/>
    <w:uiPriority w:val="99"/>
    <w:semiHidden/>
    <w:unhideWhenUsed/>
    <w:rsid w:val="005F4E5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5F4E53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5F4E5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5F4E5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5F4E5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5F4E5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5F4E5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5F4E5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5F4E5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5F4E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5F4E53"/>
  </w:style>
  <w:style w:type="character" w:customStyle="1" w:styleId="Hashtag">
    <w:name w:val="Hashtag"/>
    <w:basedOn w:val="Standardnpsmoodstavce"/>
    <w:uiPriority w:val="99"/>
    <w:semiHidden/>
    <w:unhideWhenUsed/>
    <w:rsid w:val="005F4E53"/>
    <w:rPr>
      <w:rFonts w:ascii="Calibri" w:hAnsi="Calibri" w:cs="Calibri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5F4E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5F4E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5F4E5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5F4E53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5F4E53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5F4E53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5F4E53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5F4E53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5F4E5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5F4E5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5F4E5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5F4E5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5F4E5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5F4E5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5F4E53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5F4E53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5F4E53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5F4E53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5F4E53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5F4E53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5F4E53"/>
    <w:pPr>
      <w:numPr>
        <w:numId w:val="13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5F4E53"/>
    <w:pPr>
      <w:numPr>
        <w:numId w:val="14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5F4E53"/>
    <w:pPr>
      <w:numPr>
        <w:numId w:val="15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5F4E53"/>
    <w:pPr>
      <w:numPr>
        <w:numId w:val="16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5F4E53"/>
    <w:pPr>
      <w:numPr>
        <w:numId w:val="17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5F4E53"/>
    <w:pPr>
      <w:numPr>
        <w:numId w:val="8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5F4E53"/>
    <w:pPr>
      <w:numPr>
        <w:numId w:val="9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5F4E53"/>
    <w:pPr>
      <w:numPr>
        <w:numId w:val="10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5F4E53"/>
    <w:pPr>
      <w:numPr>
        <w:numId w:val="11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5F4E53"/>
    <w:pPr>
      <w:numPr>
        <w:numId w:val="12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5F4E5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5F4E53"/>
  </w:style>
  <w:style w:type="character" w:styleId="Odkaznavysvtlivky">
    <w:name w:val="endnote reference"/>
    <w:basedOn w:val="Standardnpsmoodstavce"/>
    <w:uiPriority w:val="99"/>
    <w:semiHidden/>
    <w:unhideWhenUsed/>
    <w:rsid w:val="005F4E53"/>
    <w:rPr>
      <w:rFonts w:ascii="Calibri" w:hAnsi="Calibri" w:cs="Calibri"/>
      <w:vertAlign w:val="superscript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5F4E53"/>
    <w:pPr>
      <w:ind w:left="220" w:hanging="220"/>
    </w:pPr>
  </w:style>
  <w:style w:type="paragraph" w:styleId="Hlavikaobsahu">
    <w:name w:val="toa heading"/>
    <w:basedOn w:val="Normln"/>
    <w:next w:val="Normln"/>
    <w:uiPriority w:val="99"/>
    <w:semiHidden/>
    <w:unhideWhenUsed/>
    <w:rsid w:val="005F4E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Barevnseznam">
    <w:name w:val="Colorful List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5F4E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5F4E5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5F4E5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5F4E5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5F4E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5F4E5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anaoblku">
    <w:name w:val="envelope address"/>
    <w:basedOn w:val="Normln"/>
    <w:uiPriority w:val="99"/>
    <w:semiHidden/>
    <w:unhideWhenUsed/>
    <w:rsid w:val="005F4E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lnekoddl">
    <w:name w:val="Outline List 3"/>
    <w:basedOn w:val="Bezseznamu"/>
    <w:uiPriority w:val="99"/>
    <w:semiHidden/>
    <w:unhideWhenUsed/>
    <w:rsid w:val="005F4E53"/>
    <w:pPr>
      <w:numPr>
        <w:numId w:val="26"/>
      </w:numPr>
    </w:pPr>
  </w:style>
  <w:style w:type="table" w:styleId="Prosttabulka1">
    <w:name w:val="Plain Table 1"/>
    <w:basedOn w:val="Normlntabulka"/>
    <w:uiPriority w:val="41"/>
    <w:rsid w:val="005F4E5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2">
    <w:name w:val="Plain Table 2"/>
    <w:basedOn w:val="Normlntabulka"/>
    <w:uiPriority w:val="42"/>
    <w:rsid w:val="005F4E5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3">
    <w:name w:val="Plain Table 3"/>
    <w:basedOn w:val="Normlntabulka"/>
    <w:uiPriority w:val="43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qFormat/>
    <w:rsid w:val="005F4E53"/>
    <w:rPr>
      <w:rFonts w:ascii="Calibri" w:hAnsi="Calibri" w:cs="Calibri"/>
    </w:rPr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5F4E53"/>
  </w:style>
  <w:style w:type="character" w:customStyle="1" w:styleId="DatumChar">
    <w:name w:val="Datum Char"/>
    <w:basedOn w:val="Standardnpsmoodstavce"/>
    <w:link w:val="Datum"/>
    <w:uiPriority w:val="99"/>
    <w:semiHidden/>
    <w:rsid w:val="005F4E53"/>
    <w:rPr>
      <w:rFonts w:ascii="Calibri" w:hAnsi="Calibri" w:cs="Calibri"/>
    </w:rPr>
  </w:style>
  <w:style w:type="paragraph" w:styleId="Normlnweb">
    <w:name w:val="Normal (Web)"/>
    <w:basedOn w:val="Normln"/>
    <w:uiPriority w:val="99"/>
    <w:semiHidden/>
    <w:unhideWhenUsed/>
    <w:rsid w:val="005F4E53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Standardnpsmoodstavce"/>
    <w:uiPriority w:val="99"/>
    <w:semiHidden/>
    <w:unhideWhenUsed/>
    <w:rsid w:val="005F4E53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5F4E53"/>
    <w:rPr>
      <w:rFonts w:ascii="Calibri" w:hAnsi="Calibri" w:cs="Calibri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5F4E5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5F4E53"/>
    <w:rPr>
      <w:rFonts w:ascii="Calibri" w:hAnsi="Calibri" w:cs="Calibri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5F4E53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5F4E53"/>
    <w:rPr>
      <w:rFonts w:ascii="Calibri" w:hAnsi="Calibri" w:cs="Calibri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5F4E53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5F4E53"/>
    <w:rPr>
      <w:rFonts w:ascii="Calibri" w:hAnsi="Calibri" w:cs="Calibri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5F4E53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5F4E53"/>
    <w:rPr>
      <w:rFonts w:ascii="Calibri" w:hAnsi="Calibri" w:cs="Calibri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5F4E53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5F4E53"/>
    <w:rPr>
      <w:rFonts w:ascii="Calibri" w:hAnsi="Calibri" w:cs="Calibri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5F4E53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5F4E53"/>
    <w:rPr>
      <w:rFonts w:ascii="Calibri" w:hAnsi="Calibri" w:cs="Calibri"/>
    </w:rPr>
  </w:style>
  <w:style w:type="paragraph" w:styleId="Normlnodsazen">
    <w:name w:val="Normal Indent"/>
    <w:basedOn w:val="Normln"/>
    <w:uiPriority w:val="99"/>
    <w:semiHidden/>
    <w:unhideWhenUsed/>
    <w:rsid w:val="005F4E53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5F4E53"/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5F4E53"/>
    <w:rPr>
      <w:rFonts w:ascii="Calibri" w:hAnsi="Calibri" w:cs="Calibri"/>
    </w:rPr>
  </w:style>
  <w:style w:type="table" w:styleId="Moderntabulka">
    <w:name w:val="Table Contemporary"/>
    <w:basedOn w:val="Normlntabulka"/>
    <w:uiPriority w:val="99"/>
    <w:semiHidden/>
    <w:unhideWhenUsed/>
    <w:rsid w:val="005F4E5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5F4E5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5F4E5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5F4E5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5F4E5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5F4E5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5F4E5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5F4E5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5F4E53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5F4E53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5F4E5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5F4E5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eznamu2">
    <w:name w:val="List Table 2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eznamu3">
    <w:name w:val="List Table 3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5F4E5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5F4E5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5F4E5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5F4E5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5F4E5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5F4E5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5F4E5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5F4E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5F4E53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5F4E53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5F4E53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5F4E53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5F4E53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5F4E53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5F4E53"/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5F4E53"/>
    <w:rPr>
      <w:rFonts w:ascii="Calibri" w:hAnsi="Calibri" w:cs="Calibri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5F4E53"/>
  </w:style>
  <w:style w:type="character" w:customStyle="1" w:styleId="OslovenChar">
    <w:name w:val="Oslovení Char"/>
    <w:basedOn w:val="Standardnpsmoodstavce"/>
    <w:link w:val="Osloven"/>
    <w:uiPriority w:val="99"/>
    <w:semiHidden/>
    <w:rsid w:val="005F4E53"/>
    <w:rPr>
      <w:rFonts w:ascii="Calibri" w:hAnsi="Calibri" w:cs="Calibri"/>
    </w:rPr>
  </w:style>
  <w:style w:type="table" w:styleId="Sloupcetabulky1">
    <w:name w:val="Table Columns 1"/>
    <w:basedOn w:val="Normlntabulka"/>
    <w:uiPriority w:val="99"/>
    <w:semiHidden/>
    <w:unhideWhenUsed/>
    <w:rsid w:val="005F4E5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5F4E5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5F4E5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5F4E5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5F4E5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5F4E53"/>
    <w:pPr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5F4E53"/>
    <w:rPr>
      <w:rFonts w:ascii="Calibri" w:hAnsi="Calibri" w:cs="Calibri"/>
    </w:rPr>
  </w:style>
  <w:style w:type="table" w:styleId="Jednoduchtabulka1">
    <w:name w:val="Table Simple 1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5F4E5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5F4E5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rsid w:val="005F4E5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5F4E53"/>
    <w:pPr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5F4E53"/>
    <w:pPr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5F4E53"/>
    <w:pPr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5F4E53"/>
    <w:pPr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5F4E53"/>
    <w:pPr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5F4E53"/>
    <w:pPr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5F4E53"/>
    <w:pPr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5F4E53"/>
    <w:pPr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5F4E53"/>
    <w:pPr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5F4E53"/>
    <w:rPr>
      <w:rFonts w:ascii="Calibri Light" w:eastAsiaTheme="majorEastAsia" w:hAnsi="Calibri Light" w:cs="Calibri Light"/>
      <w:b/>
      <w:bCs/>
    </w:rPr>
  </w:style>
  <w:style w:type="paragraph" w:styleId="Zvr">
    <w:name w:val="Closing"/>
    <w:basedOn w:val="Normln"/>
    <w:link w:val="ZvrChar"/>
    <w:uiPriority w:val="99"/>
    <w:semiHidden/>
    <w:unhideWhenUsed/>
    <w:rsid w:val="005F4E53"/>
    <w:pPr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5F4E53"/>
    <w:rPr>
      <w:rFonts w:ascii="Calibri" w:hAnsi="Calibri" w:cs="Calibri"/>
    </w:rPr>
  </w:style>
  <w:style w:type="table" w:styleId="Mkatabulky">
    <w:name w:val="Table Grid"/>
    <w:basedOn w:val="Normlntabulka"/>
    <w:uiPriority w:val="39"/>
    <w:rsid w:val="005F4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1">
    <w:name w:val="Table Grid 1"/>
    <w:basedOn w:val="Normlntabulka"/>
    <w:uiPriority w:val="99"/>
    <w:semiHidden/>
    <w:unhideWhenUsed/>
    <w:rsid w:val="005F4E5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5F4E5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5F4E5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5F4E5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5F4E5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5F4E5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5F4E5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mkatabulky">
    <w:name w:val="Grid Table Light"/>
    <w:basedOn w:val="Normlntabulka"/>
    <w:uiPriority w:val="40"/>
    <w:rsid w:val="005F4E5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tabulkasmkou1">
    <w:name w:val="Grid Table 1 Light"/>
    <w:basedOn w:val="Normlntabulka"/>
    <w:uiPriority w:val="46"/>
    <w:rsid w:val="005F4E5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5F4E5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5F4E5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5F4E5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5F4E5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5F4E5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5F4E53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5F4E53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mkou3">
    <w:name w:val="Grid Table 3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5F4E5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5F4E5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5F4E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5F4E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5F4E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5F4E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5F4E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5F4E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5F4E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5F4E5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5F4E5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5F4E5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5F4E5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5F4E5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5F4E5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5F4E5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5F4E5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5F4E5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5F4E5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5F4E53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5F4E53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5F4E5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5F4E5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5F4E5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rsid w:val="005F4E5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5F4E53"/>
    <w:rPr>
      <w:rFonts w:ascii="Calibri" w:hAnsi="Calibri" w:cs="Calibri"/>
      <w:vertAlign w:val="superscript"/>
    </w:rPr>
  </w:style>
  <w:style w:type="character" w:styleId="slodku">
    <w:name w:val="line number"/>
    <w:basedOn w:val="Standardnpsmoodstavce"/>
    <w:uiPriority w:val="99"/>
    <w:semiHidden/>
    <w:unhideWhenUsed/>
    <w:rsid w:val="005F4E53"/>
    <w:rPr>
      <w:rFonts w:ascii="Calibri" w:hAnsi="Calibri" w:cs="Calibri"/>
    </w:rPr>
  </w:style>
  <w:style w:type="table" w:styleId="Tabulkasprostorovmiefekty1">
    <w:name w:val="Table 3D effects 1"/>
    <w:basedOn w:val="Normlntabulka"/>
    <w:uiPriority w:val="99"/>
    <w:semiHidden/>
    <w:unhideWhenUsed/>
    <w:rsid w:val="005F4E5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5F4E5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5F4E5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5F4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lostrnky">
    <w:name w:val="page number"/>
    <w:basedOn w:val="Standardnpsmoodstavce"/>
    <w:uiPriority w:val="99"/>
    <w:semiHidden/>
    <w:unhideWhenUsed/>
    <w:rsid w:val="005F4E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rketplace.visualstudio.com/items?itemName=VisualStudioPlatformTeam.ProductivityPowerPack2017" TargetMode="External"/><Relationship Id="rId18" Type="http://schemas.openxmlformats.org/officeDocument/2006/relationships/hyperlink" Target="https://marketplace.visualstudio.com/items?itemName=OmarRwemi.BetterCommen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s.msdn.microsoft.com/zainnab/2013/07/11/visual-studio-2013-drag-and-drop-code-onto-the-toolbox/" TargetMode="External"/><Relationship Id="rId17" Type="http://schemas.openxmlformats.org/officeDocument/2006/relationships/hyperlink" Target="https://marketplace.visualstudio.com/items?itemName=ms-madsk.ColorThemeDesign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rketplace.visualstudio.com/search?target=VS&amp;category=All%20categories&amp;vsVersion=vs2019&amp;sortBy=Instal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visualstudio/ide/walkthrough-creating-a-code-snippet?view=vs-201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arketplace.visualstudio.com/items?itemName=VisualStudioPlatformTeam.ProductivityPowerPack2017" TargetMode="External"/><Relationship Id="rId10" Type="http://schemas.openxmlformats.org/officeDocument/2006/relationships/hyperlink" Target="https://docs.microsoft.com/en-us/visualstudio/ide/visual-csharp-code-snippets?view=vs-2019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Jednoduch&#233;%20&#345;&#225;dkov&#225;n&#237;%20(pr&#225;zdn&#23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7960F4-3AB9-4F64-BCFD-D3A8E72DB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Jednoduché řádkování (prázdné)</Template>
  <TotalTime>0</TotalTime>
  <Pages>2</Pages>
  <Words>499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2019-12-25T10:16:00Z</dcterms:created>
  <dcterms:modified xsi:type="dcterms:W3CDTF">2020-01-11T09:17:00Z</dcterms:modified>
</cp:coreProperties>
</file>